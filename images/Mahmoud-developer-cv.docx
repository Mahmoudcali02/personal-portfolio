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FCE1" w14:textId="77777777" w:rsidR="00410F37" w:rsidRDefault="007A242C">
      <w:r>
        <w:rPr>
          <w:noProof/>
        </w:rPr>
        <mc:AlternateContent>
          <mc:Choice Requires="wps">
            <w:drawing>
              <wp:anchor distT="0" distB="0" distL="114300" distR="114300" simplePos="0" relativeHeight="251659264" behindDoc="1" locked="1" layoutInCell="1" allowOverlap="1" wp14:anchorId="18363C02" wp14:editId="73A8E167">
                <wp:simplePos x="0" y="0"/>
                <wp:positionH relativeFrom="margin">
                  <wp:posOffset>-457200</wp:posOffset>
                </wp:positionH>
                <wp:positionV relativeFrom="paragraph">
                  <wp:posOffset>-457200</wp:posOffset>
                </wp:positionV>
                <wp:extent cx="7772400" cy="10058400"/>
                <wp:effectExtent l="0" t="0" r="0" b="0"/>
                <wp:wrapNone/>
                <wp:docPr id="6" name="Rectangl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0058400"/>
                        </a:xfrm>
                        <a:prstGeom prst="rect">
                          <a:avLst/>
                        </a:prstGeom>
                        <a:solidFill>
                          <a:schemeClr val="accent2"/>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FDDBBCF" id="Rectangle 29" o:spid="_x0000_s1026" alt="&quot;&quot;" style="position:absolute;margin-left:-36pt;margin-top:-36pt;width:612pt;height:11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" fillcolor="#63a537 [3205]" stroked="f">
                <w10:wrap anchorx="margin"/>
                <w10:anchorlock/>
              </v:rect>
            </w:pict>
          </mc:Fallback>
        </mc:AlternateContent>
      </w:r>
    </w:p>
    <w:tbl>
      <w:tblPr>
        <w:tblW w:w="5000" w:type="pct"/>
        <w:tblLook w:val="0600" w:firstRow="0" w:lastRow="0" w:firstColumn="0" w:lastColumn="0" w:noHBand="1" w:noVBand="1"/>
      </w:tblPr>
      <w:tblGrid>
        <w:gridCol w:w="895"/>
        <w:gridCol w:w="1365"/>
        <w:gridCol w:w="178"/>
        <w:gridCol w:w="1417"/>
        <w:gridCol w:w="554"/>
        <w:gridCol w:w="136"/>
        <w:gridCol w:w="15"/>
        <w:gridCol w:w="2064"/>
        <w:gridCol w:w="135"/>
        <w:gridCol w:w="4027"/>
      </w:tblGrid>
      <w:tr w:rsidR="00BC3C1B" w:rsidRPr="00E8269A" w14:paraId="6D71FC4A" w14:textId="77777777" w:rsidTr="00BC3C1B">
        <w:tc>
          <w:tcPr>
            <w:tcW w:w="2034" w:type="pct"/>
            <w:gridSpan w:val="4"/>
            <w:vMerge w:val="restart"/>
          </w:tcPr>
          <w:p w14:paraId="19041A48" w14:textId="37F6A0B9" w:rsidR="00BC3C1B" w:rsidRPr="00E8269A" w:rsidRDefault="006E70F5" w:rsidP="00E8269A">
            <w:pPr>
              <w:pStyle w:val="Subtitle"/>
            </w:pPr>
            <w:r>
              <w:t>Full-Stack Software Developer</w:t>
            </w:r>
          </w:p>
          <w:p w14:paraId="4D710E21" w14:textId="4034A916" w:rsidR="006E70F5" w:rsidRPr="006E70F5" w:rsidRDefault="006E70F5" w:rsidP="006E70F5">
            <w:pPr>
              <w:pStyle w:val="Title"/>
            </w:pPr>
            <w:r>
              <w:t>Mahmoud Cali</w:t>
            </w:r>
          </w:p>
        </w:tc>
        <w:tc>
          <w:tcPr>
            <w:tcW w:w="423" w:type="pct"/>
            <w:gridSpan w:val="3"/>
          </w:tcPr>
          <w:p w14:paraId="0537D6E4" w14:textId="77777777" w:rsidR="00BC3C1B" w:rsidRPr="00E8269A" w:rsidRDefault="00BC3C1B" w:rsidP="00E8269A">
            <w:pPr>
              <w:spacing w:line="240" w:lineRule="auto"/>
              <w:rPr>
                <w:rFonts w:ascii="Univers" w:hAnsi="Univers"/>
                <w:sz w:val="8"/>
                <w:szCs w:val="8"/>
              </w:rPr>
            </w:pPr>
          </w:p>
        </w:tc>
        <w:tc>
          <w:tcPr>
            <w:tcW w:w="2543" w:type="pct"/>
            <w:gridSpan w:val="3"/>
            <w:shd w:val="clear" w:color="auto" w:fill="000000"/>
          </w:tcPr>
          <w:p w14:paraId="4A3BA692" w14:textId="77777777" w:rsidR="00BC3C1B" w:rsidRPr="00E8269A" w:rsidRDefault="00BC3C1B" w:rsidP="00E8269A">
            <w:pPr>
              <w:spacing w:line="240" w:lineRule="auto"/>
              <w:rPr>
                <w:rFonts w:ascii="Univers" w:hAnsi="Univers"/>
                <w:sz w:val="8"/>
                <w:szCs w:val="8"/>
              </w:rPr>
            </w:pPr>
          </w:p>
        </w:tc>
      </w:tr>
      <w:tr w:rsidR="00BC3C1B" w:rsidRPr="00E8269A" w14:paraId="039F932F" w14:textId="77777777" w:rsidTr="00293C9B">
        <w:trPr>
          <w:trHeight w:val="720"/>
        </w:trPr>
        <w:tc>
          <w:tcPr>
            <w:tcW w:w="2034" w:type="pct"/>
            <w:gridSpan w:val="4"/>
            <w:vMerge/>
          </w:tcPr>
          <w:p w14:paraId="48E88723" w14:textId="77777777" w:rsidR="00BC3C1B" w:rsidRPr="00E8269A" w:rsidRDefault="00BC3C1B" w:rsidP="00E8269A">
            <w:pPr>
              <w:pStyle w:val="Title"/>
            </w:pPr>
          </w:p>
        </w:tc>
        <w:tc>
          <w:tcPr>
            <w:tcW w:w="423" w:type="pct"/>
            <w:gridSpan w:val="3"/>
          </w:tcPr>
          <w:p w14:paraId="1B95250E" w14:textId="77777777" w:rsidR="00BC3C1B" w:rsidRPr="00E8269A" w:rsidRDefault="00BC3C1B" w:rsidP="00E8269A">
            <w:pPr>
              <w:spacing w:before="134" w:line="240" w:lineRule="auto"/>
              <w:ind w:left="80"/>
              <w:outlineLvl w:val="1"/>
              <w:rPr>
                <w:rFonts w:ascii="Univers" w:hAnsi="Univers"/>
                <w:b/>
                <w:sz w:val="24"/>
              </w:rPr>
            </w:pPr>
          </w:p>
        </w:tc>
        <w:tc>
          <w:tcPr>
            <w:tcW w:w="2543" w:type="pct"/>
            <w:gridSpan w:val="3"/>
            <w:tcMar>
              <w:top w:w="144" w:type="dxa"/>
              <w:left w:w="115" w:type="dxa"/>
              <w:right w:w="115" w:type="dxa"/>
            </w:tcMar>
          </w:tcPr>
          <w:p w14:paraId="43BB4DAC" w14:textId="5335E67F" w:rsidR="00BC3C1B" w:rsidRPr="00BC3C1B" w:rsidRDefault="006E70F5" w:rsidP="00BC3C1B">
            <w:pPr>
              <w:pStyle w:val="Heading1"/>
            </w:pPr>
            <w:r>
              <w:t>Profile</w:t>
            </w:r>
          </w:p>
        </w:tc>
      </w:tr>
      <w:tr w:rsidR="00BC3C1B" w:rsidRPr="00E8269A" w14:paraId="48ABE434" w14:textId="77777777" w:rsidTr="009200F5">
        <w:trPr>
          <w:trHeight w:val="2448"/>
        </w:trPr>
        <w:tc>
          <w:tcPr>
            <w:tcW w:w="2034" w:type="pct"/>
            <w:gridSpan w:val="4"/>
            <w:vMerge/>
          </w:tcPr>
          <w:p w14:paraId="1BDE216E" w14:textId="77777777" w:rsidR="00BC3C1B" w:rsidRPr="00E8269A" w:rsidRDefault="00BC3C1B" w:rsidP="00E8269A">
            <w:pPr>
              <w:spacing w:before="27" w:line="185" w:lineRule="auto"/>
              <w:ind w:left="14"/>
              <w:outlineLvl w:val="0"/>
              <w:rPr>
                <w:rFonts w:ascii="Univers" w:hAnsi="Univers"/>
                <w:b/>
                <w:spacing w:val="-16"/>
                <w:sz w:val="80"/>
              </w:rPr>
            </w:pPr>
          </w:p>
        </w:tc>
        <w:tc>
          <w:tcPr>
            <w:tcW w:w="423" w:type="pct"/>
            <w:gridSpan w:val="3"/>
          </w:tcPr>
          <w:p w14:paraId="33B54B02" w14:textId="77777777" w:rsidR="00BC3C1B" w:rsidRPr="00E8269A" w:rsidRDefault="00BC3C1B" w:rsidP="00E8269A">
            <w:pPr>
              <w:spacing w:before="170" w:line="240" w:lineRule="auto"/>
              <w:rPr>
                <w:rFonts w:ascii="Univers" w:hAnsi="Univers"/>
              </w:rPr>
            </w:pPr>
          </w:p>
        </w:tc>
        <w:tc>
          <w:tcPr>
            <w:tcW w:w="2543" w:type="pct"/>
            <w:gridSpan w:val="3"/>
          </w:tcPr>
          <w:p w14:paraId="4D0B6198" w14:textId="128D80E7" w:rsidR="00BC3C1B" w:rsidRPr="00E8269A" w:rsidRDefault="006E70F5" w:rsidP="006E70F5">
            <w:pPr>
              <w:spacing w:before="240" w:line="240" w:lineRule="auto"/>
              <w:rPr>
                <w:rFonts w:ascii="Univers" w:hAnsi="Univers"/>
              </w:rPr>
            </w:pPr>
            <w:r w:rsidRPr="006E70F5">
              <w:rPr>
                <w:rFonts w:ascii="Univers" w:hAnsi="Univers"/>
              </w:rPr>
              <w:t xml:space="preserve">Passionate and solutions-driven Full Stack </w:t>
            </w:r>
            <w:r>
              <w:rPr>
                <w:rFonts w:ascii="Univers" w:hAnsi="Univers"/>
              </w:rPr>
              <w:t>Software</w:t>
            </w:r>
            <w:r w:rsidRPr="006E70F5">
              <w:rPr>
                <w:rFonts w:ascii="Univers" w:hAnsi="Univers"/>
              </w:rPr>
              <w:t xml:space="preserve"> Developer with a </w:t>
            </w:r>
            <w:r>
              <w:rPr>
                <w:rFonts w:ascii="Univers" w:hAnsi="Univers"/>
              </w:rPr>
              <w:t>Software</w:t>
            </w:r>
            <w:r w:rsidRPr="006E70F5">
              <w:rPr>
                <w:rFonts w:ascii="Univers" w:hAnsi="Univers"/>
              </w:rPr>
              <w:t xml:space="preserve"> Development Certificate from the University of </w:t>
            </w:r>
            <w:r>
              <w:rPr>
                <w:rFonts w:ascii="Univers" w:hAnsi="Univers"/>
              </w:rPr>
              <w:t>Birmingham</w:t>
            </w:r>
            <w:r w:rsidRPr="006E70F5">
              <w:rPr>
                <w:rFonts w:ascii="Univers" w:hAnsi="Univers"/>
              </w:rPr>
              <w:t>. Experience in</w:t>
            </w:r>
            <w:r>
              <w:rPr>
                <w:rFonts w:ascii="Univers" w:hAnsi="Univers"/>
              </w:rPr>
              <w:t xml:space="preserve"> </w:t>
            </w:r>
            <w:r w:rsidRPr="006E70F5">
              <w:rPr>
                <w:rFonts w:ascii="Univers" w:hAnsi="Univers"/>
              </w:rPr>
              <w:t>utilizing a combination of strong communication, collaboration, problem-solving, and analytical skills. Strong ability to design, build, and maintain websites from conception to production. Ability to work in a fast-paced and diverse team environment developing solutions and exceeding expectations.</w:t>
            </w:r>
          </w:p>
        </w:tc>
      </w:tr>
      <w:tr w:rsidR="0057743C" w:rsidRPr="00E8269A" w14:paraId="497EFB38" w14:textId="77777777" w:rsidTr="00BC3C1B">
        <w:tc>
          <w:tcPr>
            <w:tcW w:w="478" w:type="pct"/>
            <w:shd w:val="clear" w:color="auto" w:fill="000000"/>
          </w:tcPr>
          <w:p w14:paraId="055E6C85" w14:textId="77777777" w:rsidR="00E8269A" w:rsidRPr="00E8269A" w:rsidRDefault="00E8269A" w:rsidP="00E8269A">
            <w:pPr>
              <w:spacing w:line="240" w:lineRule="auto"/>
              <w:rPr>
                <w:rFonts w:ascii="Univers" w:hAnsi="Univers"/>
                <w:sz w:val="8"/>
                <w:szCs w:val="8"/>
              </w:rPr>
            </w:pPr>
          </w:p>
        </w:tc>
        <w:tc>
          <w:tcPr>
            <w:tcW w:w="1556" w:type="pct"/>
            <w:gridSpan w:val="3"/>
            <w:shd w:val="clear" w:color="auto" w:fill="000000"/>
          </w:tcPr>
          <w:p w14:paraId="1275E4B0" w14:textId="77777777" w:rsidR="00E8269A" w:rsidRPr="00E8269A" w:rsidRDefault="00E8269A" w:rsidP="00E8269A">
            <w:pPr>
              <w:spacing w:line="240" w:lineRule="auto"/>
              <w:rPr>
                <w:rFonts w:ascii="Univers" w:hAnsi="Univers"/>
                <w:sz w:val="8"/>
                <w:szCs w:val="8"/>
              </w:rPr>
            </w:pPr>
          </w:p>
        </w:tc>
        <w:tc>
          <w:tcPr>
            <w:tcW w:w="423" w:type="pct"/>
            <w:gridSpan w:val="3"/>
            <w:shd w:val="clear" w:color="auto" w:fill="000000"/>
          </w:tcPr>
          <w:p w14:paraId="4FD2FA85" w14:textId="77777777" w:rsidR="00E8269A" w:rsidRPr="00E8269A" w:rsidRDefault="00E8269A" w:rsidP="00E8269A">
            <w:pPr>
              <w:spacing w:line="240" w:lineRule="auto"/>
              <w:rPr>
                <w:rFonts w:ascii="Univers" w:hAnsi="Univers"/>
                <w:sz w:val="8"/>
                <w:szCs w:val="8"/>
              </w:rPr>
            </w:pPr>
          </w:p>
        </w:tc>
        <w:tc>
          <w:tcPr>
            <w:tcW w:w="2543" w:type="pct"/>
            <w:gridSpan w:val="3"/>
            <w:shd w:val="clear" w:color="auto" w:fill="000000"/>
          </w:tcPr>
          <w:p w14:paraId="6BE19E33" w14:textId="77777777" w:rsidR="00E8269A" w:rsidRPr="00E8269A" w:rsidRDefault="00E8269A" w:rsidP="00E8269A">
            <w:pPr>
              <w:spacing w:line="240" w:lineRule="auto"/>
              <w:rPr>
                <w:rFonts w:ascii="Univers" w:hAnsi="Univers"/>
                <w:sz w:val="8"/>
                <w:szCs w:val="8"/>
              </w:rPr>
            </w:pPr>
          </w:p>
        </w:tc>
      </w:tr>
      <w:tr w:rsidR="00BC3C1B" w:rsidRPr="00E8269A" w14:paraId="1C1632E5" w14:textId="77777777" w:rsidTr="00293C9B">
        <w:trPr>
          <w:trHeight w:val="6768"/>
        </w:trPr>
        <w:tc>
          <w:tcPr>
            <w:tcW w:w="1271" w:type="pct"/>
            <w:gridSpan w:val="3"/>
            <w:tcMar>
              <w:top w:w="144" w:type="dxa"/>
              <w:left w:w="115" w:type="dxa"/>
              <w:right w:w="115" w:type="dxa"/>
            </w:tcMar>
          </w:tcPr>
          <w:p w14:paraId="27787461" w14:textId="585334CE" w:rsidR="00BC3C1B" w:rsidRPr="00E8269A" w:rsidRDefault="007849D4" w:rsidP="00BC3C1B">
            <w:pPr>
              <w:pStyle w:val="Heading1"/>
            </w:pPr>
            <w:r>
              <w:t xml:space="preserve">Technical </w:t>
            </w:r>
            <w:sdt>
              <w:sdtPr>
                <w:id w:val="-1627612088"/>
                <w:placeholder>
                  <w:docPart w:val="A94BFF8F702545D49F89B20F789E0796"/>
                </w:placeholder>
                <w:temporary/>
                <w:showingPlcHdr/>
                <w15:appearance w15:val="hidden"/>
              </w:sdtPr>
              <w:sdtEndPr/>
              <w:sdtContent>
                <w:r w:rsidR="00BC3C1B" w:rsidRPr="00E8269A">
                  <w:t>Experience</w:t>
                </w:r>
              </w:sdtContent>
            </w:sdt>
          </w:p>
        </w:tc>
        <w:tc>
          <w:tcPr>
            <w:tcW w:w="3729" w:type="pct"/>
            <w:gridSpan w:val="7"/>
            <w:tcMar>
              <w:top w:w="144" w:type="dxa"/>
              <w:left w:w="115" w:type="dxa"/>
              <w:right w:w="115" w:type="dxa"/>
            </w:tcMar>
          </w:tcPr>
          <w:p w14:paraId="53156954" w14:textId="5D227182" w:rsidR="00BC3C1B" w:rsidRPr="00E97CB2" w:rsidRDefault="00BC3C1B" w:rsidP="007849D4">
            <w:pPr>
              <w:pStyle w:val="DateRange"/>
              <w:ind w:left="0"/>
            </w:pPr>
            <w:r w:rsidRPr="00E97CB2">
              <w:t xml:space="preserve"> </w:t>
            </w:r>
          </w:p>
          <w:p w14:paraId="7776AF47" w14:textId="43F46555" w:rsidR="00BC3C1B" w:rsidRPr="00410F37" w:rsidRDefault="007849D4" w:rsidP="00BC3C1B">
            <w:pPr>
              <w:pStyle w:val="JobTitleandDegree"/>
            </w:pPr>
            <w:r>
              <w:t>Project</w:t>
            </w:r>
            <w:r w:rsidR="00BC3C1B">
              <w:t xml:space="preserve"> </w:t>
            </w:r>
            <w:r>
              <w:rPr>
                <w:rStyle w:val="CompanyName"/>
              </w:rPr>
              <w:t>Languigi</w:t>
            </w:r>
          </w:p>
          <w:p w14:paraId="1F2F28FC" w14:textId="54035D40" w:rsidR="00BC3C1B" w:rsidRDefault="007849D4" w:rsidP="00BC3C1B">
            <w:r>
              <w:t>Created a translating application called "Languigi" for people abroad that allows them to translate their favorite phrases into the most popular languages in an instant. This application also allows the users to plan their day ahead by the checking</w:t>
            </w:r>
          </w:p>
          <w:p w14:paraId="1D6F628C" w14:textId="01287D28" w:rsidR="007849D4" w:rsidRDefault="007849D4" w:rsidP="007849D4">
            <w:pPr>
              <w:pStyle w:val="JobTitleandDegree"/>
            </w:pPr>
            <w:r>
              <w:t>Language/Tools</w:t>
            </w:r>
          </w:p>
          <w:p w14:paraId="095624D4" w14:textId="017C47B1" w:rsidR="007849D4" w:rsidRPr="007849D4" w:rsidRDefault="007849D4" w:rsidP="007849D4">
            <w:pPr>
              <w:pStyle w:val="JobTitleandDegree"/>
              <w:rPr>
                <w:b w:val="0"/>
                <w:sz w:val="18"/>
              </w:rPr>
            </w:pPr>
            <w:r w:rsidRPr="007849D4">
              <w:rPr>
                <w:b w:val="0"/>
                <w:sz w:val="18"/>
              </w:rPr>
              <w:t>HTML, CSS, JavaScript, API’s</w:t>
            </w:r>
          </w:p>
          <w:p w14:paraId="02A1175C" w14:textId="77777777" w:rsidR="00BC3C1B" w:rsidRDefault="00BC3C1B" w:rsidP="00BC3C1B"/>
          <w:p w14:paraId="7909DAAB" w14:textId="2D232DF0" w:rsidR="00BC3C1B" w:rsidRPr="00E97CB2" w:rsidRDefault="00BC3C1B" w:rsidP="00BC3C1B">
            <w:pPr>
              <w:pStyle w:val="DateRange"/>
            </w:pPr>
            <w:r w:rsidRPr="00E97CB2">
              <w:t xml:space="preserve"> </w:t>
            </w:r>
          </w:p>
          <w:p w14:paraId="0A16BF73" w14:textId="72D1C349" w:rsidR="00BC3C1B" w:rsidRPr="00410F37" w:rsidRDefault="007849D4" w:rsidP="00BC3C1B">
            <w:pPr>
              <w:pStyle w:val="JobTitleandDegree"/>
            </w:pPr>
            <w:r>
              <w:t>Project</w:t>
            </w:r>
            <w:r w:rsidR="00BC3C1B">
              <w:t xml:space="preserve"> </w:t>
            </w:r>
            <w:r>
              <w:rPr>
                <w:rStyle w:val="CompanyName"/>
              </w:rPr>
              <w:t>Weather Dashboard</w:t>
            </w:r>
          </w:p>
          <w:p w14:paraId="057706C4" w14:textId="77777777" w:rsidR="003A7424" w:rsidRDefault="003A7424" w:rsidP="003A7424">
            <w:r>
              <w:t>Weather dashboard application with search functionality to find current</w:t>
            </w:r>
          </w:p>
          <w:p w14:paraId="123567EA" w14:textId="77777777" w:rsidR="00BC3C1B" w:rsidRDefault="003A7424" w:rsidP="003A7424">
            <w:r>
              <w:t>weather conditions and the future weather outlook for multiple cities built using</w:t>
            </w:r>
            <w:r>
              <w:t xml:space="preserve"> O</w:t>
            </w:r>
            <w:r>
              <w:t>pen</w:t>
            </w:r>
            <w:r>
              <w:t>W</w:t>
            </w:r>
            <w:r>
              <w:t>eather</w:t>
            </w:r>
            <w:r>
              <w:t>M</w:t>
            </w:r>
            <w:r>
              <w:t>ap</w:t>
            </w:r>
            <w:r>
              <w:t xml:space="preserve"> API.</w:t>
            </w:r>
          </w:p>
          <w:p w14:paraId="72DCD20A" w14:textId="77777777" w:rsidR="003A7424" w:rsidRDefault="003A7424" w:rsidP="003A7424">
            <w:pPr>
              <w:pStyle w:val="JobTitleandDegree"/>
            </w:pPr>
            <w:r>
              <w:t>Language/Tools</w:t>
            </w:r>
          </w:p>
          <w:p w14:paraId="1C72AF2A" w14:textId="2370DAB6" w:rsidR="003A7424" w:rsidRPr="007849D4" w:rsidRDefault="003A7424" w:rsidP="003A7424">
            <w:pPr>
              <w:pStyle w:val="JobTitleandDegree"/>
              <w:rPr>
                <w:b w:val="0"/>
                <w:sz w:val="18"/>
              </w:rPr>
            </w:pPr>
            <w:r w:rsidRPr="007849D4">
              <w:rPr>
                <w:b w:val="0"/>
                <w:sz w:val="18"/>
              </w:rPr>
              <w:t xml:space="preserve">HTML, CSS, </w:t>
            </w:r>
            <w:r>
              <w:rPr>
                <w:b w:val="0"/>
                <w:sz w:val="18"/>
              </w:rPr>
              <w:t xml:space="preserve">Bootstrap, </w:t>
            </w:r>
            <w:r w:rsidRPr="007849D4">
              <w:rPr>
                <w:b w:val="0"/>
                <w:sz w:val="18"/>
              </w:rPr>
              <w:t>JavaScript, API</w:t>
            </w:r>
          </w:p>
          <w:p w14:paraId="25BB436B" w14:textId="25E0437E" w:rsidR="003A7424" w:rsidRPr="00E8269A" w:rsidRDefault="003A7424" w:rsidP="003A7424"/>
        </w:tc>
      </w:tr>
      <w:tr w:rsidR="0057743C" w:rsidRPr="00E8269A" w14:paraId="49F6F048" w14:textId="77777777" w:rsidTr="00BC3C1B">
        <w:tc>
          <w:tcPr>
            <w:tcW w:w="1174" w:type="pct"/>
            <w:gridSpan w:val="2"/>
            <w:shd w:val="clear" w:color="auto" w:fill="000000" w:themeFill="text1"/>
            <w:tcMar>
              <w:left w:w="14" w:type="dxa"/>
              <w:right w:w="115" w:type="dxa"/>
            </w:tcMar>
          </w:tcPr>
          <w:p w14:paraId="1AAB388F" w14:textId="77777777" w:rsidR="00E8269A" w:rsidRPr="00E8269A" w:rsidRDefault="00E8269A">
            <w:pPr>
              <w:spacing w:line="240" w:lineRule="auto"/>
              <w:rPr>
                <w:rFonts w:ascii="Univers" w:hAnsi="Univers"/>
                <w:sz w:val="8"/>
                <w:szCs w:val="8"/>
              </w:rPr>
            </w:pPr>
          </w:p>
        </w:tc>
        <w:tc>
          <w:tcPr>
            <w:tcW w:w="97" w:type="pct"/>
            <w:tcMar>
              <w:left w:w="14" w:type="dxa"/>
              <w:right w:w="115" w:type="dxa"/>
            </w:tcMar>
          </w:tcPr>
          <w:p w14:paraId="35A596B9" w14:textId="77777777" w:rsidR="00E8269A" w:rsidRPr="00E8269A" w:rsidRDefault="00E8269A">
            <w:pPr>
              <w:spacing w:line="240" w:lineRule="auto"/>
              <w:rPr>
                <w:rFonts w:ascii="Univers" w:hAnsi="Univers"/>
                <w:sz w:val="8"/>
                <w:szCs w:val="8"/>
              </w:rPr>
            </w:pPr>
          </w:p>
        </w:tc>
        <w:tc>
          <w:tcPr>
            <w:tcW w:w="1082" w:type="pct"/>
            <w:gridSpan w:val="2"/>
            <w:shd w:val="clear" w:color="auto" w:fill="000000" w:themeFill="text1"/>
            <w:tcMar>
              <w:left w:w="14" w:type="dxa"/>
              <w:right w:w="115" w:type="dxa"/>
            </w:tcMar>
          </w:tcPr>
          <w:p w14:paraId="2C9409B4" w14:textId="77777777" w:rsidR="00E8269A" w:rsidRPr="00E8269A" w:rsidRDefault="00E8269A">
            <w:pPr>
              <w:spacing w:line="240" w:lineRule="auto"/>
              <w:rPr>
                <w:rFonts w:ascii="Univers" w:hAnsi="Univers"/>
                <w:sz w:val="8"/>
                <w:szCs w:val="8"/>
              </w:rPr>
            </w:pPr>
          </w:p>
        </w:tc>
        <w:tc>
          <w:tcPr>
            <w:tcW w:w="95" w:type="pct"/>
            <w:tcMar>
              <w:left w:w="14" w:type="dxa"/>
              <w:right w:w="115" w:type="dxa"/>
            </w:tcMar>
          </w:tcPr>
          <w:p w14:paraId="464517B5" w14:textId="77777777" w:rsidR="00E8269A" w:rsidRPr="00E8269A" w:rsidRDefault="00E8269A">
            <w:pPr>
              <w:spacing w:line="240" w:lineRule="auto"/>
              <w:rPr>
                <w:rFonts w:ascii="Univers" w:hAnsi="Univers"/>
                <w:sz w:val="8"/>
                <w:szCs w:val="8"/>
              </w:rPr>
            </w:pPr>
          </w:p>
        </w:tc>
        <w:tc>
          <w:tcPr>
            <w:tcW w:w="1109" w:type="pct"/>
            <w:gridSpan w:val="2"/>
            <w:shd w:val="clear" w:color="auto" w:fill="000000" w:themeFill="text1"/>
            <w:tcMar>
              <w:left w:w="14" w:type="dxa"/>
              <w:right w:w="115" w:type="dxa"/>
            </w:tcMar>
          </w:tcPr>
          <w:p w14:paraId="63AB4202" w14:textId="77777777" w:rsidR="00E8269A" w:rsidRPr="00E8269A" w:rsidRDefault="00E8269A">
            <w:pPr>
              <w:spacing w:line="240" w:lineRule="auto"/>
              <w:rPr>
                <w:rFonts w:ascii="Univers" w:hAnsi="Univers"/>
                <w:sz w:val="8"/>
                <w:szCs w:val="8"/>
              </w:rPr>
            </w:pPr>
          </w:p>
        </w:tc>
        <w:tc>
          <w:tcPr>
            <w:tcW w:w="96" w:type="pct"/>
            <w:tcMar>
              <w:left w:w="14" w:type="dxa"/>
              <w:right w:w="115" w:type="dxa"/>
            </w:tcMar>
          </w:tcPr>
          <w:p w14:paraId="3C103CF7" w14:textId="77777777" w:rsidR="00E8269A" w:rsidRPr="00E8269A" w:rsidRDefault="00E8269A">
            <w:pPr>
              <w:spacing w:line="240" w:lineRule="auto"/>
              <w:rPr>
                <w:rFonts w:ascii="Univers" w:hAnsi="Univers"/>
                <w:sz w:val="8"/>
                <w:szCs w:val="8"/>
              </w:rPr>
            </w:pPr>
          </w:p>
        </w:tc>
        <w:tc>
          <w:tcPr>
            <w:tcW w:w="1347" w:type="pct"/>
            <w:shd w:val="clear" w:color="auto" w:fill="000000" w:themeFill="text1"/>
            <w:tcMar>
              <w:left w:w="14" w:type="dxa"/>
              <w:right w:w="115" w:type="dxa"/>
            </w:tcMar>
          </w:tcPr>
          <w:p w14:paraId="55FF9B55" w14:textId="77777777" w:rsidR="00E8269A" w:rsidRPr="00E8269A" w:rsidRDefault="00E8269A">
            <w:pPr>
              <w:spacing w:line="240" w:lineRule="auto"/>
              <w:rPr>
                <w:rFonts w:ascii="Univers" w:hAnsi="Univers"/>
                <w:sz w:val="8"/>
                <w:szCs w:val="8"/>
              </w:rPr>
            </w:pPr>
          </w:p>
        </w:tc>
      </w:tr>
      <w:tr w:rsidR="0057743C" w14:paraId="1EF7CAB9" w14:textId="77777777" w:rsidTr="00293C9B">
        <w:tc>
          <w:tcPr>
            <w:tcW w:w="1174" w:type="pct"/>
            <w:gridSpan w:val="2"/>
            <w:tcMar>
              <w:top w:w="144" w:type="dxa"/>
              <w:left w:w="14" w:type="dxa"/>
              <w:right w:w="115" w:type="dxa"/>
            </w:tcMar>
          </w:tcPr>
          <w:p w14:paraId="216CE348" w14:textId="77777777" w:rsidR="00E8269A" w:rsidRDefault="001F204B" w:rsidP="00E8269A">
            <w:pPr>
              <w:pStyle w:val="Heading1"/>
            </w:pPr>
            <w:sdt>
              <w:sdtPr>
                <w:id w:val="1471094533"/>
                <w:placeholder>
                  <w:docPart w:val="CC4F1D860E1745F2B984F693D83F5D44"/>
                </w:placeholder>
                <w:temporary/>
                <w:showingPlcHdr/>
                <w15:appearance w15:val="hidden"/>
              </w:sdtPr>
              <w:sdtEndPr/>
              <w:sdtContent>
                <w:r w:rsidR="00E8269A" w:rsidRPr="007849D4">
                  <w:t>Education</w:t>
                </w:r>
              </w:sdtContent>
            </w:sdt>
          </w:p>
          <w:p w14:paraId="695814ED" w14:textId="693246D7" w:rsidR="00E8269A" w:rsidRPr="00E6525B" w:rsidRDefault="0057743C" w:rsidP="00E8269A">
            <w:pPr>
              <w:pStyle w:val="DateRange"/>
            </w:pPr>
            <w:r>
              <w:t>May 2021 – November 2021</w:t>
            </w:r>
          </w:p>
          <w:p w14:paraId="7327A4C8" w14:textId="07A17BFC" w:rsidR="00E8269A" w:rsidRPr="0057743C" w:rsidRDefault="0057743C" w:rsidP="00BC0E27">
            <w:pPr>
              <w:pStyle w:val="JobTitleandDegree"/>
              <w:rPr>
                <w:sz w:val="18"/>
                <w:szCs w:val="12"/>
              </w:rPr>
            </w:pPr>
            <w:r w:rsidRPr="0057743C">
              <w:rPr>
                <w:sz w:val="18"/>
                <w:szCs w:val="12"/>
              </w:rPr>
              <w:t>Full-Stack Coding Bootcamp</w:t>
            </w:r>
          </w:p>
          <w:p w14:paraId="14DA59CE" w14:textId="20A4C425" w:rsidR="00E8269A" w:rsidRPr="0057743C" w:rsidRDefault="0057743C" w:rsidP="00410F37">
            <w:pPr>
              <w:pStyle w:val="SchoolName"/>
              <w:rPr>
                <w:sz w:val="18"/>
                <w:szCs w:val="18"/>
              </w:rPr>
            </w:pPr>
            <w:r w:rsidRPr="0057743C">
              <w:rPr>
                <w:sz w:val="18"/>
                <w:szCs w:val="18"/>
              </w:rPr>
              <w:t>University of Birmingham,</w:t>
            </w:r>
            <w:r w:rsidR="00047507" w:rsidRPr="0057743C">
              <w:rPr>
                <w:sz w:val="18"/>
                <w:szCs w:val="18"/>
              </w:rPr>
              <w:t xml:space="preserve"> </w:t>
            </w:r>
          </w:p>
          <w:p w14:paraId="56B80EEC" w14:textId="0AF3496C" w:rsidR="0057743C" w:rsidRPr="00E6525B" w:rsidRDefault="0057743C" w:rsidP="0057743C">
            <w:pPr>
              <w:pStyle w:val="DateRange"/>
            </w:pPr>
            <w:r>
              <w:t>September</w:t>
            </w:r>
            <w:r>
              <w:t xml:space="preserve"> </w:t>
            </w:r>
            <w:r>
              <w:t>2018</w:t>
            </w:r>
            <w:r>
              <w:t xml:space="preserve"> – </w:t>
            </w:r>
            <w:r>
              <w:t>June</w:t>
            </w:r>
            <w:r>
              <w:t xml:space="preserve"> 202</w:t>
            </w:r>
            <w:r>
              <w:t>0</w:t>
            </w:r>
          </w:p>
          <w:p w14:paraId="6836A01B" w14:textId="4DB69E07" w:rsidR="0057743C" w:rsidRDefault="0057743C" w:rsidP="0057743C">
            <w:pPr>
              <w:pStyle w:val="JobTitleandDegree"/>
            </w:pPr>
            <w:r w:rsidRPr="007849D4">
              <w:rPr>
                <w:sz w:val="18"/>
                <w:szCs w:val="12"/>
              </w:rPr>
              <w:t>Level 3 BTEC Diplom</w:t>
            </w:r>
            <w:r>
              <w:t>a</w:t>
            </w:r>
          </w:p>
          <w:p w14:paraId="71D94855" w14:textId="4825330B" w:rsidR="0057743C" w:rsidRPr="0057743C" w:rsidRDefault="0057743C" w:rsidP="0057743C">
            <w:pPr>
              <w:pStyle w:val="JobTitleandDegree"/>
              <w:rPr>
                <w:b w:val="0"/>
                <w:sz w:val="16"/>
              </w:rPr>
            </w:pPr>
            <w:r w:rsidRPr="0057743C">
              <w:rPr>
                <w:b w:val="0"/>
                <w:sz w:val="16"/>
              </w:rPr>
              <w:t>South and City College Birmingham</w:t>
            </w:r>
          </w:p>
          <w:p w14:paraId="52E980F2" w14:textId="4E6733AF" w:rsidR="0057743C" w:rsidRDefault="0057743C" w:rsidP="0057743C">
            <w:pPr>
              <w:pStyle w:val="JobTitleandDegree"/>
            </w:pPr>
          </w:p>
        </w:tc>
        <w:tc>
          <w:tcPr>
            <w:tcW w:w="97" w:type="pct"/>
            <w:tcMar>
              <w:top w:w="144" w:type="dxa"/>
              <w:left w:w="14" w:type="dxa"/>
              <w:right w:w="115" w:type="dxa"/>
            </w:tcMar>
          </w:tcPr>
          <w:p w14:paraId="63049A28" w14:textId="77777777" w:rsidR="00E8269A" w:rsidRDefault="00E8269A">
            <w:pPr>
              <w:spacing w:line="240" w:lineRule="auto"/>
            </w:pPr>
          </w:p>
        </w:tc>
        <w:tc>
          <w:tcPr>
            <w:tcW w:w="1082" w:type="pct"/>
            <w:gridSpan w:val="2"/>
            <w:tcMar>
              <w:top w:w="144" w:type="dxa"/>
              <w:left w:w="14" w:type="dxa"/>
              <w:right w:w="115" w:type="dxa"/>
            </w:tcMar>
          </w:tcPr>
          <w:p w14:paraId="429ACCFE" w14:textId="77777777" w:rsidR="00E8269A" w:rsidRDefault="001F204B" w:rsidP="00E8269A">
            <w:pPr>
              <w:pStyle w:val="Heading1"/>
            </w:pPr>
            <w:sdt>
              <w:sdtPr>
                <w:id w:val="119269848"/>
                <w:placeholder>
                  <w:docPart w:val="A09B2981482F4493A3114187C9ADE5B8"/>
                </w:placeholder>
                <w:temporary/>
                <w:showingPlcHdr/>
                <w15:appearance w15:val="hidden"/>
              </w:sdtPr>
              <w:sdtEndPr/>
              <w:sdtContent>
                <w:r w:rsidR="00E8269A">
                  <w:t>Skills</w:t>
                </w:r>
              </w:sdtContent>
            </w:sdt>
          </w:p>
          <w:p w14:paraId="5B87C8DC" w14:textId="65FE498C" w:rsidR="006E70F5" w:rsidRDefault="006E70F5" w:rsidP="007849D4">
            <w:pPr>
              <w:pStyle w:val="SkillsBullets"/>
              <w:numPr>
                <w:ilvl w:val="0"/>
                <w:numId w:val="0"/>
              </w:numPr>
            </w:pPr>
            <w:r>
              <w:t xml:space="preserve">Node.js / </w:t>
            </w:r>
            <w:r>
              <w:t>Express.js</w:t>
            </w:r>
          </w:p>
          <w:p w14:paraId="1E1B7B3B" w14:textId="77777777" w:rsidR="006E70F5" w:rsidRDefault="006E70F5" w:rsidP="006E70F5">
            <w:pPr>
              <w:pStyle w:val="SkillsBullets"/>
            </w:pPr>
            <w:r>
              <w:t>React.js</w:t>
            </w:r>
          </w:p>
          <w:p w14:paraId="40081961" w14:textId="675868FC" w:rsidR="006E70F5" w:rsidRDefault="006E70F5" w:rsidP="006E70F5">
            <w:pPr>
              <w:pStyle w:val="SkillsBullets"/>
            </w:pPr>
            <w:r>
              <w:t>JavaScript / JQuery</w:t>
            </w:r>
          </w:p>
          <w:p w14:paraId="45C07652" w14:textId="41E9ED5D" w:rsidR="006E70F5" w:rsidRDefault="006E70F5" w:rsidP="006E70F5">
            <w:pPr>
              <w:pStyle w:val="SkillsBullets"/>
            </w:pPr>
            <w:r>
              <w:t>MySQL</w:t>
            </w:r>
          </w:p>
          <w:p w14:paraId="4F8AE838" w14:textId="77777777" w:rsidR="006E70F5" w:rsidRDefault="006E70F5" w:rsidP="006E70F5">
            <w:pPr>
              <w:pStyle w:val="SkillsBullets"/>
            </w:pPr>
            <w:r>
              <w:t>HTML</w:t>
            </w:r>
          </w:p>
          <w:p w14:paraId="44D438AE" w14:textId="4BE53B5E" w:rsidR="006E70F5" w:rsidRDefault="006E70F5" w:rsidP="006E70F5">
            <w:pPr>
              <w:pStyle w:val="SkillsBullets"/>
            </w:pPr>
            <w:r>
              <w:t>CSS</w:t>
            </w:r>
          </w:p>
        </w:tc>
        <w:tc>
          <w:tcPr>
            <w:tcW w:w="95" w:type="pct"/>
            <w:tcMar>
              <w:top w:w="144" w:type="dxa"/>
              <w:left w:w="14" w:type="dxa"/>
              <w:right w:w="115" w:type="dxa"/>
            </w:tcMar>
          </w:tcPr>
          <w:p w14:paraId="1C8F40EE" w14:textId="77777777" w:rsidR="00E8269A" w:rsidRDefault="00E8269A">
            <w:pPr>
              <w:spacing w:line="240" w:lineRule="auto"/>
            </w:pPr>
          </w:p>
        </w:tc>
        <w:tc>
          <w:tcPr>
            <w:tcW w:w="1109" w:type="pct"/>
            <w:gridSpan w:val="2"/>
            <w:tcMar>
              <w:top w:w="144" w:type="dxa"/>
              <w:left w:w="14" w:type="dxa"/>
              <w:right w:w="115" w:type="dxa"/>
            </w:tcMar>
          </w:tcPr>
          <w:p w14:paraId="34B6A34D" w14:textId="682672DA" w:rsidR="006E70F5" w:rsidRDefault="006E70F5" w:rsidP="006E70F5">
            <w:pPr>
              <w:pStyle w:val="Heading1"/>
            </w:pPr>
            <w:r>
              <w:t>Soft Skills</w:t>
            </w:r>
          </w:p>
          <w:sdt>
            <w:sdtPr>
              <w:id w:val="-9216983"/>
              <w:placeholder>
                <w:docPart w:val="2DDBFAABD6A2474BABE98A4764F1E2CD"/>
              </w:placeholder>
              <w:temporary/>
              <w:showingPlcHdr/>
              <w15:appearance w15:val="hidden"/>
            </w:sdtPr>
            <w:sdtContent>
              <w:p w14:paraId="7A92D7FF" w14:textId="1563E78C" w:rsidR="006E70F5" w:rsidRPr="00410F37" w:rsidRDefault="006E70F5" w:rsidP="006E70F5">
                <w:pPr>
                  <w:pStyle w:val="SkillsBullets"/>
                </w:pPr>
                <w:r w:rsidRPr="00410F37">
                  <w:t>Data analysis</w:t>
                </w:r>
              </w:p>
              <w:p w14:paraId="6E7550B6" w14:textId="77777777" w:rsidR="006E70F5" w:rsidRPr="00410F37" w:rsidRDefault="006E70F5" w:rsidP="006E70F5">
                <w:pPr>
                  <w:pStyle w:val="SkillsBullets"/>
                </w:pPr>
                <w:r w:rsidRPr="00410F37">
                  <w:t>Project management</w:t>
                </w:r>
              </w:p>
              <w:p w14:paraId="25A658B8" w14:textId="77777777" w:rsidR="006E70F5" w:rsidRPr="00410F37" w:rsidRDefault="006E70F5" w:rsidP="006E70F5">
                <w:pPr>
                  <w:pStyle w:val="SkillsBullets"/>
                </w:pPr>
                <w:r w:rsidRPr="00410F37">
                  <w:t>Communication</w:t>
                </w:r>
              </w:p>
              <w:p w14:paraId="79A65565" w14:textId="77777777" w:rsidR="006E70F5" w:rsidRPr="00410F37" w:rsidRDefault="006E70F5" w:rsidP="006E70F5">
                <w:pPr>
                  <w:pStyle w:val="SkillsBullets"/>
                </w:pPr>
                <w:r w:rsidRPr="00410F37">
                  <w:t>Organization</w:t>
                </w:r>
              </w:p>
              <w:p w14:paraId="7D26F9A0" w14:textId="77777777" w:rsidR="006E70F5" w:rsidRDefault="006E70F5" w:rsidP="006E70F5">
                <w:pPr>
                  <w:pStyle w:val="SkillsBullets"/>
                </w:pPr>
                <w:r w:rsidRPr="00410F37">
                  <w:t>Problem solving</w:t>
                </w:r>
              </w:p>
            </w:sdtContent>
          </w:sdt>
          <w:p w14:paraId="1CDE9D19" w14:textId="5B436BBB" w:rsidR="00E8269A" w:rsidRDefault="00E8269A" w:rsidP="00E8269A">
            <w:pPr>
              <w:spacing w:line="240" w:lineRule="auto"/>
            </w:pPr>
          </w:p>
        </w:tc>
        <w:tc>
          <w:tcPr>
            <w:tcW w:w="96" w:type="pct"/>
            <w:tcMar>
              <w:top w:w="144" w:type="dxa"/>
              <w:left w:w="14" w:type="dxa"/>
              <w:right w:w="115" w:type="dxa"/>
            </w:tcMar>
          </w:tcPr>
          <w:p w14:paraId="233D81B4" w14:textId="77777777" w:rsidR="00E8269A" w:rsidRDefault="00E8269A">
            <w:pPr>
              <w:spacing w:line="240" w:lineRule="auto"/>
            </w:pPr>
          </w:p>
        </w:tc>
        <w:tc>
          <w:tcPr>
            <w:tcW w:w="1347" w:type="pct"/>
            <w:tcMar>
              <w:top w:w="144" w:type="dxa"/>
              <w:left w:w="14" w:type="dxa"/>
              <w:right w:w="115" w:type="dxa"/>
            </w:tcMar>
          </w:tcPr>
          <w:p w14:paraId="3A0BC9F1" w14:textId="77777777" w:rsidR="006E70F5" w:rsidRPr="0057743C" w:rsidRDefault="001F204B" w:rsidP="006E70F5">
            <w:pPr>
              <w:pStyle w:val="Heading1"/>
              <w:rPr>
                <w:b w:val="0"/>
                <w:bCs w:val="0"/>
                <w:sz w:val="18"/>
                <w:szCs w:val="16"/>
              </w:rPr>
            </w:pPr>
            <w:sdt>
              <w:sdtPr>
                <w:rPr>
                  <w:b w:val="0"/>
                  <w:bCs w:val="0"/>
                  <w:sz w:val="18"/>
                  <w:szCs w:val="16"/>
                </w:rPr>
                <w:id w:val="-2013365906"/>
                <w:placeholder>
                  <w:docPart w:val="9650DEB4AA594C288F4F3719598A9AA7"/>
                </w:placeholder>
                <w:temporary/>
                <w:showingPlcHdr/>
                <w15:appearance w15:val="hidden"/>
              </w:sdtPr>
              <w:sdtEndPr/>
              <w:sdtContent>
                <w:r w:rsidR="00E8269A" w:rsidRPr="0057743C">
                  <w:rPr>
                    <w:b w:val="0"/>
                    <w:bCs w:val="0"/>
                    <w:sz w:val="18"/>
                    <w:szCs w:val="16"/>
                  </w:rPr>
                  <w:t>Contact</w:t>
                </w:r>
              </w:sdtContent>
            </w:sdt>
          </w:p>
          <w:p w14:paraId="57D47C23" w14:textId="440B4288" w:rsidR="00E8269A" w:rsidRDefault="0057743C" w:rsidP="0057743C">
            <w:pPr>
              <w:pStyle w:val="SkillsBullets"/>
              <w:numPr>
                <w:ilvl w:val="0"/>
                <w:numId w:val="0"/>
              </w:numPr>
              <w:ind w:left="288" w:hanging="288"/>
            </w:pPr>
            <w:r w:rsidRPr="0057743C">
              <w:rPr>
                <w:b/>
                <w:bCs/>
              </w:rPr>
              <w:t>Phone</w:t>
            </w:r>
            <w:r>
              <w:t>:  07742753765</w:t>
            </w:r>
          </w:p>
          <w:p w14:paraId="7F042F53" w14:textId="77777777" w:rsidR="0057743C" w:rsidRDefault="0057743C" w:rsidP="0057743C">
            <w:pPr>
              <w:pStyle w:val="SkillsBullets"/>
              <w:numPr>
                <w:ilvl w:val="0"/>
                <w:numId w:val="0"/>
              </w:numPr>
              <w:ind w:left="288" w:hanging="288"/>
            </w:pPr>
          </w:p>
          <w:p w14:paraId="455527A7" w14:textId="0080F0F8" w:rsidR="0057743C" w:rsidRDefault="0057743C" w:rsidP="0057743C">
            <w:pPr>
              <w:pStyle w:val="SkillsBullets"/>
              <w:numPr>
                <w:ilvl w:val="0"/>
                <w:numId w:val="0"/>
              </w:numPr>
              <w:ind w:left="288" w:hanging="288"/>
            </w:pPr>
            <w:r w:rsidRPr="0057743C">
              <w:rPr>
                <w:b/>
                <w:bCs/>
              </w:rPr>
              <w:t>Email</w:t>
            </w:r>
            <w:r>
              <w:t xml:space="preserve">: </w:t>
            </w:r>
            <w:hyperlink r:id="rId10" w:history="1">
              <w:r w:rsidRPr="0057743C">
                <w:t>mahmoud</w:t>
              </w:r>
              <w:r w:rsidRPr="0057743C">
                <w:t>c</w:t>
              </w:r>
              <w:r w:rsidRPr="0057743C">
                <w:t>ali2@gmai.com</w:t>
              </w:r>
            </w:hyperlink>
          </w:p>
          <w:p w14:paraId="6DA9033A" w14:textId="77777777" w:rsidR="0057743C" w:rsidRDefault="0057743C" w:rsidP="0057743C">
            <w:pPr>
              <w:pStyle w:val="SkillsBullets"/>
              <w:numPr>
                <w:ilvl w:val="0"/>
                <w:numId w:val="0"/>
              </w:numPr>
              <w:ind w:left="288" w:hanging="288"/>
            </w:pPr>
          </w:p>
          <w:p w14:paraId="23405A0C" w14:textId="29BA2B7A" w:rsidR="0057743C" w:rsidRDefault="0057743C" w:rsidP="0057743C">
            <w:pPr>
              <w:pStyle w:val="SkillsBullets"/>
              <w:numPr>
                <w:ilvl w:val="0"/>
                <w:numId w:val="0"/>
              </w:numPr>
              <w:ind w:left="288" w:hanging="288"/>
            </w:pPr>
            <w:r w:rsidRPr="0057743C">
              <w:rPr>
                <w:b/>
                <w:bCs/>
              </w:rPr>
              <w:t>LINKEDIN</w:t>
            </w:r>
            <w:r w:rsidRPr="0057743C">
              <w:rPr>
                <w:b/>
                <w:bCs/>
              </w:rPr>
              <w:t>:</w:t>
            </w:r>
            <w:r>
              <w:t xml:space="preserve"> </w:t>
            </w:r>
            <w:r w:rsidRPr="0057743C">
              <w:t>https://www.linkedin.com/in/mahmoud-cali/</w:t>
            </w:r>
          </w:p>
          <w:p w14:paraId="6321B3B3" w14:textId="0E80FA9F" w:rsidR="0057743C" w:rsidRDefault="0057743C" w:rsidP="0057743C">
            <w:pPr>
              <w:pStyle w:val="SkillsBullets"/>
              <w:numPr>
                <w:ilvl w:val="0"/>
                <w:numId w:val="0"/>
              </w:numPr>
              <w:ind w:left="288" w:hanging="288"/>
            </w:pPr>
            <w:r w:rsidRPr="0057743C">
              <w:rPr>
                <w:b/>
                <w:bCs/>
              </w:rPr>
              <w:t>Portfolio Site:</w:t>
            </w:r>
            <w:r>
              <w:t xml:space="preserve"> </w:t>
            </w:r>
            <w:r w:rsidRPr="0057743C">
              <w:t>https://mahmoudcali02.github.io/personal-portfolio/#index.html</w:t>
            </w:r>
          </w:p>
        </w:tc>
      </w:tr>
    </w:tbl>
    <w:p w14:paraId="3F7C2222" w14:textId="77777777" w:rsidR="00340C75" w:rsidRPr="00F5689F" w:rsidRDefault="00340C75" w:rsidP="003A7424"/>
    <w:sectPr w:rsidR="00340C75" w:rsidRPr="00F5689F" w:rsidSect="00F5689F">
      <w:pgSz w:w="12240" w:h="15840"/>
      <w:pgMar w:top="72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98E25" w14:textId="77777777" w:rsidR="001F204B" w:rsidRDefault="001F204B" w:rsidP="002F6CB9">
      <w:pPr>
        <w:spacing w:line="240" w:lineRule="auto"/>
      </w:pPr>
      <w:r>
        <w:separator/>
      </w:r>
    </w:p>
  </w:endnote>
  <w:endnote w:type="continuationSeparator" w:id="0">
    <w:p w14:paraId="77B07A03" w14:textId="77777777" w:rsidR="001F204B" w:rsidRDefault="001F204B"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Arial Nova">
    <w:altName w:val="Arial Nova"/>
    <w:panose1 w:val="020B0504020202020204"/>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9C146" w14:textId="77777777" w:rsidR="001F204B" w:rsidRDefault="001F204B" w:rsidP="002F6CB9">
      <w:pPr>
        <w:spacing w:line="240" w:lineRule="auto"/>
      </w:pPr>
      <w:r>
        <w:separator/>
      </w:r>
    </w:p>
  </w:footnote>
  <w:footnote w:type="continuationSeparator" w:id="0">
    <w:p w14:paraId="342FB23E" w14:textId="77777777" w:rsidR="001F204B" w:rsidRDefault="001F204B"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F5"/>
    <w:rsid w:val="00047507"/>
    <w:rsid w:val="000746AE"/>
    <w:rsid w:val="0017049C"/>
    <w:rsid w:val="001F204B"/>
    <w:rsid w:val="00292A11"/>
    <w:rsid w:val="00293C9B"/>
    <w:rsid w:val="002F6CB9"/>
    <w:rsid w:val="00340C75"/>
    <w:rsid w:val="003A7424"/>
    <w:rsid w:val="003E6D64"/>
    <w:rsid w:val="00410F37"/>
    <w:rsid w:val="00504AB8"/>
    <w:rsid w:val="0057743C"/>
    <w:rsid w:val="005A05E2"/>
    <w:rsid w:val="005D49CA"/>
    <w:rsid w:val="006B3BC2"/>
    <w:rsid w:val="006E70F5"/>
    <w:rsid w:val="007466F4"/>
    <w:rsid w:val="00762A45"/>
    <w:rsid w:val="007849D4"/>
    <w:rsid w:val="007A242C"/>
    <w:rsid w:val="007C0CF2"/>
    <w:rsid w:val="007D294F"/>
    <w:rsid w:val="00816DDE"/>
    <w:rsid w:val="00851431"/>
    <w:rsid w:val="008539E9"/>
    <w:rsid w:val="0086291E"/>
    <w:rsid w:val="009200F5"/>
    <w:rsid w:val="009C1962"/>
    <w:rsid w:val="00A635D5"/>
    <w:rsid w:val="00A82D03"/>
    <w:rsid w:val="00B80EE9"/>
    <w:rsid w:val="00BC0E27"/>
    <w:rsid w:val="00BC3C1B"/>
    <w:rsid w:val="00C764ED"/>
    <w:rsid w:val="00C8183F"/>
    <w:rsid w:val="00C83E97"/>
    <w:rsid w:val="00D87E03"/>
    <w:rsid w:val="00DB29DA"/>
    <w:rsid w:val="00E6525B"/>
    <w:rsid w:val="00E8269A"/>
    <w:rsid w:val="00E97CB2"/>
    <w:rsid w:val="00ED6E70"/>
    <w:rsid w:val="00EF10F2"/>
    <w:rsid w:val="00F31058"/>
    <w:rsid w:val="00F41ACF"/>
    <w:rsid w:val="00F5689F"/>
    <w:rsid w:val="00F7064C"/>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8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E27"/>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BC3C1B"/>
    <w:pPr>
      <w:spacing w:before="120" w:after="170" w:line="240" w:lineRule="auto"/>
      <w:outlineLvl w:val="0"/>
    </w:pPr>
    <w:rPr>
      <w:b/>
      <w:bCs/>
      <w:sz w:val="22"/>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BC3C1B"/>
    <w:rPr>
      <w:rFonts w:eastAsia="Arial" w:cs="Arial"/>
      <w:b/>
      <w:bCs/>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ContactInfo">
    <w:name w:val="Contact Info"/>
    <w:basedOn w:val="Normal"/>
    <w:qFormat/>
    <w:rsid w:val="00BC3C1B"/>
  </w:style>
  <w:style w:type="paragraph" w:customStyle="1" w:styleId="SkillsBullets">
    <w:name w:val="Skills Bullets"/>
    <w:basedOn w:val="BulletsSkills"/>
    <w:qFormat/>
    <w:rsid w:val="00BC3C1B"/>
  </w:style>
  <w:style w:type="paragraph" w:customStyle="1" w:styleId="BulletsSkills">
    <w:name w:val="Bullets Skills"/>
    <w:basedOn w:val="ContactInfo"/>
    <w:semiHidden/>
    <w:qFormat/>
    <w:rsid w:val="00EF10F2"/>
    <w:pPr>
      <w:numPr>
        <w:numId w:val="5"/>
      </w:numPr>
    </w:pPr>
  </w:style>
  <w:style w:type="paragraph" w:styleId="Title">
    <w:name w:val="Title"/>
    <w:basedOn w:val="Normal"/>
    <w:next w:val="Normal"/>
    <w:link w:val="TitleChar"/>
    <w:uiPriority w:val="10"/>
    <w:qFormat/>
    <w:rsid w:val="00BC3C1B"/>
    <w:pPr>
      <w:spacing w:line="185" w:lineRule="auto"/>
      <w:outlineLvl w:val="0"/>
    </w:pPr>
    <w:rPr>
      <w:rFonts w:asciiTheme="majorHAnsi" w:hAnsiTheme="majorHAnsi"/>
      <w:b/>
      <w:sz w:val="72"/>
    </w:rPr>
  </w:style>
  <w:style w:type="character" w:customStyle="1" w:styleId="TitleChar">
    <w:name w:val="Title Char"/>
    <w:basedOn w:val="DefaultParagraphFont"/>
    <w:link w:val="Title"/>
    <w:uiPriority w:val="10"/>
    <w:rsid w:val="00BC3C1B"/>
    <w:rPr>
      <w:rFonts w:asciiTheme="majorHAnsi" w:eastAsia="Arial" w:hAnsiTheme="majorHAnsi" w:cs="Arial"/>
      <w:b/>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BC3C1B"/>
    <w:pPr>
      <w:spacing w:after="120"/>
      <w:outlineLvl w:val="1"/>
    </w:pPr>
    <w:rPr>
      <w:rFonts w:asciiTheme="majorHAnsi" w:hAnsiTheme="majorHAnsi"/>
      <w:b/>
      <w:sz w:val="28"/>
    </w:rPr>
  </w:style>
  <w:style w:type="character" w:customStyle="1" w:styleId="SubtitleChar">
    <w:name w:val="Subtitle Char"/>
    <w:basedOn w:val="DefaultParagraphFont"/>
    <w:link w:val="Subtitle"/>
    <w:uiPriority w:val="11"/>
    <w:rsid w:val="00BC3C1B"/>
    <w:rPr>
      <w:rFonts w:asciiTheme="majorHAnsi" w:eastAsia="Arial" w:hAnsiTheme="majorHAnsi" w:cs="Arial"/>
      <w:b/>
      <w:sz w:val="28"/>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EE7B08"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DateRange">
    <w:name w:val="Date Range"/>
    <w:basedOn w:val="Normal"/>
    <w:qFormat/>
    <w:rsid w:val="00BC3C1B"/>
    <w:pPr>
      <w:spacing w:before="170"/>
      <w:ind w:left="14"/>
    </w:pPr>
    <w:rPr>
      <w:szCs w:val="24"/>
    </w:rPr>
  </w:style>
  <w:style w:type="paragraph" w:customStyle="1" w:styleId="JobTitleandDegree">
    <w:name w:val="Job Title and Degree"/>
    <w:basedOn w:val="Normal"/>
    <w:qFormat/>
    <w:rsid w:val="00BC3C1B"/>
    <w:rPr>
      <w:b/>
      <w:sz w:val="22"/>
    </w:rPr>
  </w:style>
  <w:style w:type="character" w:customStyle="1" w:styleId="CompanyName">
    <w:name w:val="Company Name"/>
    <w:basedOn w:val="DefaultParagraphFont"/>
    <w:uiPriority w:val="1"/>
    <w:qFormat/>
    <w:rsid w:val="00BC3C1B"/>
    <w:rPr>
      <w:b/>
      <w:i/>
    </w:rPr>
  </w:style>
  <w:style w:type="paragraph" w:customStyle="1" w:styleId="SchoolName">
    <w:name w:val="School Name"/>
    <w:basedOn w:val="Normal"/>
    <w:qFormat/>
    <w:rsid w:val="00D87E03"/>
    <w:pPr>
      <w:spacing w:line="240" w:lineRule="auto"/>
      <w:ind w:left="14"/>
    </w:pPr>
    <w:rPr>
      <w:sz w:val="20"/>
      <w:szCs w:val="20"/>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 w:type="character" w:styleId="FollowedHyperlink">
    <w:name w:val="FollowedHyperlink"/>
    <w:basedOn w:val="DefaultParagraphFont"/>
    <w:uiPriority w:val="99"/>
    <w:semiHidden/>
    <w:unhideWhenUsed/>
    <w:rsid w:val="0057743C"/>
    <w:rPr>
      <w:color w:val="977B2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mahmoudcali2@gmai.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mo\AppData\Roaming\Microsoft\Templates\Swiss%20desig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4BFF8F702545D49F89B20F789E0796"/>
        <w:category>
          <w:name w:val="General"/>
          <w:gallery w:val="placeholder"/>
        </w:category>
        <w:types>
          <w:type w:val="bbPlcHdr"/>
        </w:types>
        <w:behaviors>
          <w:behavior w:val="content"/>
        </w:behaviors>
        <w:guid w:val="{81F080E3-E8F2-45EB-AD07-C4E6D732CDDC}"/>
      </w:docPartPr>
      <w:docPartBody>
        <w:p w:rsidR="00000000" w:rsidRDefault="004537D0">
          <w:pPr>
            <w:pStyle w:val="A94BFF8F702545D49F89B20F789E0796"/>
          </w:pPr>
          <w:r w:rsidRPr="00E8269A">
            <w:t>Experience</w:t>
          </w:r>
        </w:p>
      </w:docPartBody>
    </w:docPart>
    <w:docPart>
      <w:docPartPr>
        <w:name w:val="CC4F1D860E1745F2B984F693D83F5D44"/>
        <w:category>
          <w:name w:val="General"/>
          <w:gallery w:val="placeholder"/>
        </w:category>
        <w:types>
          <w:type w:val="bbPlcHdr"/>
        </w:types>
        <w:behaviors>
          <w:behavior w:val="content"/>
        </w:behaviors>
        <w:guid w:val="{C96244FC-E69A-42CD-81E8-17CC197EB202}"/>
      </w:docPartPr>
      <w:docPartBody>
        <w:p w:rsidR="00000000" w:rsidRDefault="004537D0">
          <w:pPr>
            <w:pStyle w:val="CC4F1D860E1745F2B984F693D83F5D44"/>
          </w:pPr>
          <w:r>
            <w:t>Education</w:t>
          </w:r>
        </w:p>
      </w:docPartBody>
    </w:docPart>
    <w:docPart>
      <w:docPartPr>
        <w:name w:val="A09B2981482F4493A3114187C9ADE5B8"/>
        <w:category>
          <w:name w:val="General"/>
          <w:gallery w:val="placeholder"/>
        </w:category>
        <w:types>
          <w:type w:val="bbPlcHdr"/>
        </w:types>
        <w:behaviors>
          <w:behavior w:val="content"/>
        </w:behaviors>
        <w:guid w:val="{A4D6ED06-6BE2-4AB8-9E59-5F46E837D593}"/>
      </w:docPartPr>
      <w:docPartBody>
        <w:p w:rsidR="00000000" w:rsidRDefault="004537D0">
          <w:pPr>
            <w:pStyle w:val="A09B2981482F4493A3114187C9ADE5B8"/>
          </w:pPr>
          <w:r>
            <w:t>Skills</w:t>
          </w:r>
        </w:p>
      </w:docPartBody>
    </w:docPart>
    <w:docPart>
      <w:docPartPr>
        <w:name w:val="9650DEB4AA594C288F4F3719598A9AA7"/>
        <w:category>
          <w:name w:val="General"/>
          <w:gallery w:val="placeholder"/>
        </w:category>
        <w:types>
          <w:type w:val="bbPlcHdr"/>
        </w:types>
        <w:behaviors>
          <w:behavior w:val="content"/>
        </w:behaviors>
        <w:guid w:val="{101495C4-0A15-4342-9839-82E988026135}"/>
      </w:docPartPr>
      <w:docPartBody>
        <w:p w:rsidR="00000000" w:rsidRDefault="004537D0">
          <w:pPr>
            <w:pStyle w:val="9650DEB4AA594C288F4F3719598A9AA7"/>
          </w:pPr>
          <w:r>
            <w:t>Contact</w:t>
          </w:r>
        </w:p>
      </w:docPartBody>
    </w:docPart>
    <w:docPart>
      <w:docPartPr>
        <w:name w:val="2DDBFAABD6A2474BABE98A4764F1E2CD"/>
        <w:category>
          <w:name w:val="General"/>
          <w:gallery w:val="placeholder"/>
        </w:category>
        <w:types>
          <w:type w:val="bbPlcHdr"/>
        </w:types>
        <w:behaviors>
          <w:behavior w:val="content"/>
        </w:behaviors>
        <w:guid w:val="{84BD16EE-2C5A-42BB-9134-113C64AADE8F}"/>
      </w:docPartPr>
      <w:docPartBody>
        <w:p w:rsidR="00B460FD" w:rsidRPr="00410F37" w:rsidRDefault="00B460FD" w:rsidP="00410F37">
          <w:pPr>
            <w:pStyle w:val="SkillsBullets"/>
          </w:pPr>
          <w:r w:rsidRPr="00410F37">
            <w:t>Data analysis</w:t>
          </w:r>
        </w:p>
        <w:p w:rsidR="00B460FD" w:rsidRPr="00410F37" w:rsidRDefault="00B460FD" w:rsidP="00410F37">
          <w:pPr>
            <w:pStyle w:val="SkillsBullets"/>
          </w:pPr>
          <w:r w:rsidRPr="00410F37">
            <w:t>Project management</w:t>
          </w:r>
        </w:p>
        <w:p w:rsidR="00B460FD" w:rsidRPr="00410F37" w:rsidRDefault="00B460FD" w:rsidP="00410F37">
          <w:pPr>
            <w:pStyle w:val="SkillsBullets"/>
          </w:pPr>
          <w:r w:rsidRPr="00410F37">
            <w:t>Communication</w:t>
          </w:r>
        </w:p>
        <w:p w:rsidR="00B460FD" w:rsidRPr="00410F37" w:rsidRDefault="00B460FD" w:rsidP="00410F37">
          <w:pPr>
            <w:pStyle w:val="SkillsBullets"/>
          </w:pPr>
          <w:r w:rsidRPr="00410F37">
            <w:t>Organization</w:t>
          </w:r>
        </w:p>
        <w:p w:rsidR="00000000" w:rsidRDefault="00B460FD" w:rsidP="00B460FD">
          <w:pPr>
            <w:pStyle w:val="2DDBFAABD6A2474BABE98A4764F1E2CD"/>
          </w:pPr>
          <w:r w:rsidRPr="00410F37">
            <w:t>Problem solving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Arial Nova">
    <w:altName w:val="Arial Nova"/>
    <w:panose1 w:val="020B0504020202020204"/>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FD"/>
    <w:rsid w:val="004537D0"/>
    <w:rsid w:val="00B46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spacing w:before="120" w:after="170" w:line="240" w:lineRule="auto"/>
      <w:outlineLvl w:val="0"/>
    </w:pPr>
    <w:rPr>
      <w:rFonts w:eastAsia="Arial" w:cs="Arial"/>
      <w:b/>
      <w:bCs/>
      <w:szCs w:val="4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F1917AD5A647F494F300C1BC97816A">
    <w:name w:val="3CF1917AD5A647F494F300C1BC97816A"/>
  </w:style>
  <w:style w:type="paragraph" w:customStyle="1" w:styleId="2745AD5169CA43C4BA7D55D0210A4D20">
    <w:name w:val="2745AD5169CA43C4BA7D55D0210A4D20"/>
  </w:style>
  <w:style w:type="character" w:customStyle="1" w:styleId="Heading1Char">
    <w:name w:val="Heading 1 Char"/>
    <w:basedOn w:val="DefaultParagraphFont"/>
    <w:link w:val="Heading1"/>
    <w:uiPriority w:val="9"/>
    <w:rPr>
      <w:rFonts w:eastAsia="Arial" w:cs="Arial"/>
      <w:b/>
      <w:bCs/>
      <w:szCs w:val="40"/>
      <w:lang w:val="en-US" w:eastAsia="en-US" w:bidi="en-US"/>
    </w:rPr>
  </w:style>
  <w:style w:type="paragraph" w:customStyle="1" w:styleId="B646AD5E662B44C7982F75BD9416C90A">
    <w:name w:val="B646AD5E662B44C7982F75BD9416C90A"/>
  </w:style>
  <w:style w:type="paragraph" w:customStyle="1" w:styleId="8BBD6182042E4A9A96F0979FE3625753">
    <w:name w:val="8BBD6182042E4A9A96F0979FE3625753"/>
  </w:style>
  <w:style w:type="paragraph" w:customStyle="1" w:styleId="A94BFF8F702545D49F89B20F789E0796">
    <w:name w:val="A94BFF8F702545D49F89B20F789E0796"/>
  </w:style>
  <w:style w:type="paragraph" w:customStyle="1" w:styleId="822B623BB88A4A60A63412780F534971">
    <w:name w:val="822B623BB88A4A60A63412780F534971"/>
  </w:style>
  <w:style w:type="paragraph" w:customStyle="1" w:styleId="66F888D2998742DBB24F66EDAC2F95CC">
    <w:name w:val="66F888D2998742DBB24F66EDAC2F95CC"/>
  </w:style>
  <w:style w:type="character" w:customStyle="1" w:styleId="CompanyName">
    <w:name w:val="Company Name"/>
    <w:basedOn w:val="DefaultParagraphFont"/>
    <w:uiPriority w:val="1"/>
    <w:qFormat/>
    <w:rPr>
      <w:b/>
      <w:i/>
    </w:rPr>
  </w:style>
  <w:style w:type="paragraph" w:customStyle="1" w:styleId="7368EE9A856446F092FD94E29A4BBB84">
    <w:name w:val="7368EE9A856446F092FD94E29A4BBB84"/>
  </w:style>
  <w:style w:type="paragraph" w:customStyle="1" w:styleId="A446718382F74DD280072554851ACA9A">
    <w:name w:val="A446718382F74DD280072554851ACA9A"/>
  </w:style>
  <w:style w:type="paragraph" w:customStyle="1" w:styleId="38DB3021FE634FD6BEB15500C28AC447">
    <w:name w:val="38DB3021FE634FD6BEB15500C28AC447"/>
  </w:style>
  <w:style w:type="paragraph" w:customStyle="1" w:styleId="D54278C41FF54D92830444458343C5A5">
    <w:name w:val="D54278C41FF54D92830444458343C5A5"/>
  </w:style>
  <w:style w:type="paragraph" w:customStyle="1" w:styleId="1D0BD5BC7A3E4801AF57DADF8A1002B4">
    <w:name w:val="1D0BD5BC7A3E4801AF57DADF8A1002B4"/>
  </w:style>
  <w:style w:type="paragraph" w:customStyle="1" w:styleId="54405495336144988D2FD17C484B9515">
    <w:name w:val="54405495336144988D2FD17C484B9515"/>
  </w:style>
  <w:style w:type="paragraph" w:customStyle="1" w:styleId="55B934E8B91542BFACA2E9B984A6C27A">
    <w:name w:val="55B934E8B91542BFACA2E9B984A6C27A"/>
  </w:style>
  <w:style w:type="paragraph" w:customStyle="1" w:styleId="AD56E561EB0541509CF9BE6D5A208C9D">
    <w:name w:val="AD56E561EB0541509CF9BE6D5A208C9D"/>
  </w:style>
  <w:style w:type="paragraph" w:customStyle="1" w:styleId="2A505347FEEA4F31B288C419D3AA67C3">
    <w:name w:val="2A505347FEEA4F31B288C419D3AA67C3"/>
  </w:style>
  <w:style w:type="paragraph" w:customStyle="1" w:styleId="DDEBCC93F54546B4A26D7C62DCCEA624">
    <w:name w:val="DDEBCC93F54546B4A26D7C62DCCEA624"/>
  </w:style>
  <w:style w:type="paragraph" w:customStyle="1" w:styleId="CC4F1D860E1745F2B984F693D83F5D44">
    <w:name w:val="CC4F1D860E1745F2B984F693D83F5D44"/>
  </w:style>
  <w:style w:type="paragraph" w:customStyle="1" w:styleId="96B18958545E4EA49324FE161272520D">
    <w:name w:val="96B18958545E4EA49324FE161272520D"/>
  </w:style>
  <w:style w:type="paragraph" w:customStyle="1" w:styleId="7D43D5EE5F7A4B77B65CC6DD706188AD">
    <w:name w:val="7D43D5EE5F7A4B77B65CC6DD706188AD"/>
  </w:style>
  <w:style w:type="paragraph" w:customStyle="1" w:styleId="22112A56D48246FD86E05A1AA5656AE7">
    <w:name w:val="22112A56D48246FD86E05A1AA5656AE7"/>
  </w:style>
  <w:style w:type="paragraph" w:customStyle="1" w:styleId="A09B2981482F4493A3114187C9ADE5B8">
    <w:name w:val="A09B2981482F4493A3114187C9ADE5B8"/>
  </w:style>
  <w:style w:type="paragraph" w:customStyle="1" w:styleId="SkillsBullets">
    <w:name w:val="Skills Bullets"/>
    <w:basedOn w:val="BulletsSkills"/>
    <w:qFormat/>
    <w:rsid w:val="00B460FD"/>
  </w:style>
  <w:style w:type="paragraph" w:customStyle="1" w:styleId="BulletsSkills">
    <w:name w:val="Bullets Skills"/>
    <w:basedOn w:val="Normal"/>
    <w:qFormat/>
    <w:rsid w:val="00B460FD"/>
    <w:pPr>
      <w:widowControl w:val="0"/>
      <w:numPr>
        <w:numId w:val="1"/>
      </w:numPr>
      <w:autoSpaceDE w:val="0"/>
      <w:autoSpaceDN w:val="0"/>
      <w:spacing w:after="0" w:line="312" w:lineRule="auto"/>
    </w:pPr>
    <w:rPr>
      <w:rFonts w:eastAsia="Arial" w:cs="Arial"/>
      <w:sz w:val="18"/>
      <w:szCs w:val="16"/>
      <w:lang w:val="en-US" w:eastAsia="en-US" w:bidi="en-US"/>
    </w:rPr>
  </w:style>
  <w:style w:type="paragraph" w:customStyle="1" w:styleId="9992E1BC10494628AB23FEA6901EA8B6">
    <w:name w:val="9992E1BC10494628AB23FEA6901EA8B6"/>
  </w:style>
  <w:style w:type="paragraph" w:customStyle="1" w:styleId="D856630E8BC84508814C46983AA2D510">
    <w:name w:val="D856630E8BC84508814C46983AA2D510"/>
  </w:style>
  <w:style w:type="paragraph" w:customStyle="1" w:styleId="297B022E2FA44CC890837E8E23E55467">
    <w:name w:val="297B022E2FA44CC890837E8E23E55467"/>
  </w:style>
  <w:style w:type="paragraph" w:customStyle="1" w:styleId="9650DEB4AA594C288F4F3719598A9AA7">
    <w:name w:val="9650DEB4AA594C288F4F3719598A9AA7"/>
  </w:style>
  <w:style w:type="paragraph" w:customStyle="1" w:styleId="001058CF7F82423DB29F4289AC9E8EF6">
    <w:name w:val="001058CF7F82423DB29F4289AC9E8EF6"/>
  </w:style>
  <w:style w:type="paragraph" w:customStyle="1" w:styleId="9E9168FE760241878C9A97CC430073CE">
    <w:name w:val="9E9168FE760241878C9A97CC430073CE"/>
  </w:style>
  <w:style w:type="paragraph" w:customStyle="1" w:styleId="54AD677669A642DBBCA0836B5DDCE166">
    <w:name w:val="54AD677669A642DBBCA0836B5DDCE166"/>
  </w:style>
  <w:style w:type="character" w:styleId="Hyperlink">
    <w:name w:val="Hyperlink"/>
    <w:basedOn w:val="DefaultParagraphFont"/>
    <w:uiPriority w:val="99"/>
    <w:unhideWhenUsed/>
    <w:rPr>
      <w:color w:val="0563C1" w:themeColor="hyperlink"/>
      <w:u w:val="single"/>
    </w:rPr>
  </w:style>
  <w:style w:type="paragraph" w:customStyle="1" w:styleId="A5D6696E062747078630C84BDC06E7E4">
    <w:name w:val="A5D6696E062747078630C84BDC06E7E4"/>
  </w:style>
  <w:style w:type="paragraph" w:customStyle="1" w:styleId="80BB67FB5B24480EB0B223F76CB890F0">
    <w:name w:val="80BB67FB5B24480EB0B223F76CB890F0"/>
  </w:style>
  <w:style w:type="paragraph" w:customStyle="1" w:styleId="E6AA43AC729B40BEB4A63390D2F6E807">
    <w:name w:val="E6AA43AC729B40BEB4A63390D2F6E807"/>
  </w:style>
  <w:style w:type="paragraph" w:customStyle="1" w:styleId="D2462598A8B74584B0F182837BFA5809">
    <w:name w:val="D2462598A8B74584B0F182837BFA5809"/>
  </w:style>
  <w:style w:type="paragraph" w:customStyle="1" w:styleId="C1FED14ED9BA48D58D33F3F84FC41569">
    <w:name w:val="C1FED14ED9BA48D58D33F3F84FC41569"/>
  </w:style>
  <w:style w:type="paragraph" w:customStyle="1" w:styleId="DCB2FD98D1C04A859041B9C2DB7FB505">
    <w:name w:val="DCB2FD98D1C04A859041B9C2DB7FB505"/>
  </w:style>
  <w:style w:type="paragraph" w:customStyle="1" w:styleId="709032297A0D4B929EE4B646FAA59E6A">
    <w:name w:val="709032297A0D4B929EE4B646FAA59E6A"/>
  </w:style>
  <w:style w:type="paragraph" w:customStyle="1" w:styleId="38984D67F2484174B02BD70CDB5F2198">
    <w:name w:val="38984D67F2484174B02BD70CDB5F2198"/>
  </w:style>
  <w:style w:type="paragraph" w:customStyle="1" w:styleId="5823D4F9B98C4A79811B99BF4A3B6689">
    <w:name w:val="5823D4F9B98C4A79811B99BF4A3B6689"/>
  </w:style>
  <w:style w:type="paragraph" w:customStyle="1" w:styleId="492C6765C89D47238B2F4BAD97425755">
    <w:name w:val="492C6765C89D47238B2F4BAD97425755"/>
  </w:style>
  <w:style w:type="paragraph" w:customStyle="1" w:styleId="DD29034DA1954AFF905A9A25057B2310">
    <w:name w:val="DD29034DA1954AFF905A9A25057B2310"/>
  </w:style>
  <w:style w:type="paragraph" w:customStyle="1" w:styleId="27951E99E9B0431F931CD6D44C4E85D9">
    <w:name w:val="27951E99E9B0431F931CD6D44C4E85D9"/>
  </w:style>
  <w:style w:type="paragraph" w:customStyle="1" w:styleId="BBC26462FF11437993C53539BA8FF068">
    <w:name w:val="BBC26462FF11437993C53539BA8FF068"/>
  </w:style>
  <w:style w:type="paragraph" w:customStyle="1" w:styleId="13668018D1E34F5FA85FA11AA592AB76">
    <w:name w:val="13668018D1E34F5FA85FA11AA592AB76"/>
  </w:style>
  <w:style w:type="paragraph" w:customStyle="1" w:styleId="5E89DD88353F49FC9B81097FC4BFEF02">
    <w:name w:val="5E89DD88353F49FC9B81097FC4BFEF02"/>
  </w:style>
  <w:style w:type="paragraph" w:customStyle="1" w:styleId="ED84C4865A09455DBBF93DEA5CB8A06C">
    <w:name w:val="ED84C4865A09455DBBF93DEA5CB8A06C"/>
  </w:style>
  <w:style w:type="paragraph" w:customStyle="1" w:styleId="58496F0373C94856A4B516DE5DE49068">
    <w:name w:val="58496F0373C94856A4B516DE5DE49068"/>
  </w:style>
  <w:style w:type="paragraph" w:customStyle="1" w:styleId="9BEA9F6C2ACF4500B4032C5B76C16FFF">
    <w:name w:val="9BEA9F6C2ACF4500B4032C5B76C16FFF"/>
  </w:style>
  <w:style w:type="paragraph" w:customStyle="1" w:styleId="3BD9AEC82A2049D7BCA09C378E16398E">
    <w:name w:val="3BD9AEC82A2049D7BCA09C378E16398E"/>
  </w:style>
  <w:style w:type="paragraph" w:customStyle="1" w:styleId="159BCCC69889415286E37A428B0784C8">
    <w:name w:val="159BCCC69889415286E37A428B0784C8"/>
  </w:style>
  <w:style w:type="paragraph" w:customStyle="1" w:styleId="BBA867454353457DBF7DCC64A850EBC7">
    <w:name w:val="BBA867454353457DBF7DCC64A850EBC7"/>
  </w:style>
  <w:style w:type="paragraph" w:customStyle="1" w:styleId="6F5B36F0B1D847F0AD39A4A4F95343BE">
    <w:name w:val="6F5B36F0B1D847F0AD39A4A4F95343BE"/>
  </w:style>
  <w:style w:type="paragraph" w:customStyle="1" w:styleId="CA61375DF3B942C48EF2E34FB7F5CDA3">
    <w:name w:val="CA61375DF3B942C48EF2E34FB7F5CDA3"/>
  </w:style>
  <w:style w:type="paragraph" w:customStyle="1" w:styleId="0B3FDF4B40274C34BCB0640161766290">
    <w:name w:val="0B3FDF4B40274C34BCB0640161766290"/>
  </w:style>
  <w:style w:type="paragraph" w:customStyle="1" w:styleId="5338AB4AD4764F49AE545E673CF0E33D">
    <w:name w:val="5338AB4AD4764F49AE545E673CF0E33D"/>
  </w:style>
  <w:style w:type="paragraph" w:customStyle="1" w:styleId="342AAF85EEEF455EBD81195FE6CDCC79">
    <w:name w:val="342AAF85EEEF455EBD81195FE6CDCC79"/>
  </w:style>
  <w:style w:type="paragraph" w:customStyle="1" w:styleId="E82A1FE3906D44D2B51C90636BC7024D">
    <w:name w:val="E82A1FE3906D44D2B51C90636BC7024D"/>
  </w:style>
  <w:style w:type="paragraph" w:customStyle="1" w:styleId="47F6916D3D7B428EA731C1403D9C36CA">
    <w:name w:val="47F6916D3D7B428EA731C1403D9C36CA"/>
  </w:style>
  <w:style w:type="paragraph" w:customStyle="1" w:styleId="A30F795B23D144CFA0EE0B1A99FBBED7">
    <w:name w:val="A30F795B23D144CFA0EE0B1A99FBBED7"/>
  </w:style>
  <w:style w:type="paragraph" w:customStyle="1" w:styleId="27FB6599699C4CA381F12C166CCE5F2B">
    <w:name w:val="27FB6599699C4CA381F12C166CCE5F2B"/>
  </w:style>
  <w:style w:type="paragraph" w:customStyle="1" w:styleId="CDE54400D90948848D9CDDFC1E719113">
    <w:name w:val="CDE54400D90948848D9CDDFC1E719113"/>
  </w:style>
  <w:style w:type="paragraph" w:customStyle="1" w:styleId="96DED62623E0423180EF2B96FB75B2CD">
    <w:name w:val="96DED62623E0423180EF2B96FB75B2CD"/>
  </w:style>
  <w:style w:type="paragraph" w:customStyle="1" w:styleId="9E2632855CD84D63A67A36A2645BDDFF">
    <w:name w:val="9E2632855CD84D63A67A36A2645BDDFF"/>
  </w:style>
  <w:style w:type="paragraph" w:customStyle="1" w:styleId="149F1AF91C7C4526B0BFDD202DF5AB7A">
    <w:name w:val="149F1AF91C7C4526B0BFDD202DF5AB7A"/>
  </w:style>
  <w:style w:type="paragraph" w:customStyle="1" w:styleId="2F5B3B6150B3422A8999F922BBE31570">
    <w:name w:val="2F5B3B6150B3422A8999F922BBE31570"/>
  </w:style>
  <w:style w:type="paragraph" w:customStyle="1" w:styleId="2B13E0AEAA1F4712A6E8ABD5BCC40550">
    <w:name w:val="2B13E0AEAA1F4712A6E8ABD5BCC40550"/>
  </w:style>
  <w:style w:type="paragraph" w:customStyle="1" w:styleId="0755E9B28468450B95FBD713DBA723B7">
    <w:name w:val="0755E9B28468450B95FBD713DBA723B7"/>
  </w:style>
  <w:style w:type="paragraph" w:customStyle="1" w:styleId="47F6FB4C7C5F425899CC5335A7591D27">
    <w:name w:val="47F6FB4C7C5F425899CC5335A7591D27"/>
  </w:style>
  <w:style w:type="paragraph" w:customStyle="1" w:styleId="2C2BF35F54B44B5DBFD483030AF179D7">
    <w:name w:val="2C2BF35F54B44B5DBFD483030AF179D7"/>
  </w:style>
  <w:style w:type="paragraph" w:customStyle="1" w:styleId="C58AB834F66641EF8E32F288C675E5E1">
    <w:name w:val="C58AB834F66641EF8E32F288C675E5E1"/>
  </w:style>
  <w:style w:type="paragraph" w:customStyle="1" w:styleId="6CD36C4D794E4641BD6F8D2DF5D34B88">
    <w:name w:val="6CD36C4D794E4641BD6F8D2DF5D34B88"/>
  </w:style>
  <w:style w:type="paragraph" w:customStyle="1" w:styleId="7F754481BB7F4D7C95889FC1E1F43FE5">
    <w:name w:val="7F754481BB7F4D7C95889FC1E1F43FE5"/>
  </w:style>
  <w:style w:type="paragraph" w:customStyle="1" w:styleId="57B405439EE7448FB457701264655C2C">
    <w:name w:val="57B405439EE7448FB457701264655C2C"/>
  </w:style>
  <w:style w:type="paragraph" w:customStyle="1" w:styleId="3468A029C2B64EA59C8E2EBD288F9AAC">
    <w:name w:val="3468A029C2B64EA59C8E2EBD288F9AAC"/>
  </w:style>
  <w:style w:type="paragraph" w:customStyle="1" w:styleId="0EAEC7842816496CB44AB950D6797F59">
    <w:name w:val="0EAEC7842816496CB44AB950D6797F59"/>
  </w:style>
  <w:style w:type="paragraph" w:customStyle="1" w:styleId="947573F112D44AC6B20C018859401AC7">
    <w:name w:val="947573F112D44AC6B20C018859401AC7"/>
  </w:style>
  <w:style w:type="paragraph" w:customStyle="1" w:styleId="2FBE288872AE49818896824024CFFCAF">
    <w:name w:val="2FBE288872AE49818896824024CFFCAF"/>
  </w:style>
  <w:style w:type="paragraph" w:customStyle="1" w:styleId="BB7DB4B156E8445D82889959F721DE95">
    <w:name w:val="BB7DB4B156E8445D82889959F721DE95"/>
  </w:style>
  <w:style w:type="paragraph" w:customStyle="1" w:styleId="90913C0D16994DBD8F2E97E0A46F8C86">
    <w:name w:val="90913C0D16994DBD8F2E97E0A46F8C86"/>
  </w:style>
  <w:style w:type="paragraph" w:customStyle="1" w:styleId="B5B698EB6712406A8D28DA23DE16DBE8">
    <w:name w:val="B5B698EB6712406A8D28DA23DE16DBE8"/>
  </w:style>
  <w:style w:type="paragraph" w:customStyle="1" w:styleId="DF7AA7240A36437EB31765C0F744830B">
    <w:name w:val="DF7AA7240A36437EB31765C0F744830B"/>
  </w:style>
  <w:style w:type="paragraph" w:customStyle="1" w:styleId="26BA34B333384E8C86A119B58143D850">
    <w:name w:val="26BA34B333384E8C86A119B58143D850"/>
  </w:style>
  <w:style w:type="paragraph" w:customStyle="1" w:styleId="FF0E509EAED847D3BEA9A6D19279DB9E">
    <w:name w:val="FF0E509EAED847D3BEA9A6D19279DB9E"/>
  </w:style>
  <w:style w:type="paragraph" w:customStyle="1" w:styleId="C850A0B89DB14873A725BE408B1ACFAD">
    <w:name w:val="C850A0B89DB14873A725BE408B1ACFAD"/>
  </w:style>
  <w:style w:type="paragraph" w:customStyle="1" w:styleId="1C79B6D898DD4AF6B8E405537E8FDA3A">
    <w:name w:val="1C79B6D898DD4AF6B8E405537E8FDA3A"/>
  </w:style>
  <w:style w:type="paragraph" w:customStyle="1" w:styleId="39D98E1115D7454F83D3821E72BA26E8">
    <w:name w:val="39D98E1115D7454F83D3821E72BA26E8"/>
  </w:style>
  <w:style w:type="paragraph" w:customStyle="1" w:styleId="7921885C8D004E998FA01F84BC69B7C6">
    <w:name w:val="7921885C8D004E998FA01F84BC69B7C6"/>
  </w:style>
  <w:style w:type="paragraph" w:customStyle="1" w:styleId="C4A4B596092144FAACB8888E6FD2AEFE">
    <w:name w:val="C4A4B596092144FAACB8888E6FD2AEFE"/>
  </w:style>
  <w:style w:type="paragraph" w:customStyle="1" w:styleId="AF728A32EE824ED38A710ACCC6B71F10">
    <w:name w:val="AF728A32EE824ED38A710ACCC6B71F10"/>
  </w:style>
  <w:style w:type="paragraph" w:customStyle="1" w:styleId="448D6AD09B8843E8AA7237C87832AF3A">
    <w:name w:val="448D6AD09B8843E8AA7237C87832AF3A"/>
  </w:style>
  <w:style w:type="paragraph" w:customStyle="1" w:styleId="DC7ADDE16DD64123A5314C2EAF59A59C">
    <w:name w:val="DC7ADDE16DD64123A5314C2EAF59A59C"/>
  </w:style>
  <w:style w:type="paragraph" w:customStyle="1" w:styleId="1EDEFE498A4149BDB3E396CA67CC4DA6">
    <w:name w:val="1EDEFE498A4149BDB3E396CA67CC4DA6"/>
  </w:style>
  <w:style w:type="paragraph" w:customStyle="1" w:styleId="E136BF06D9434D84806DD5831F4C146D">
    <w:name w:val="E136BF06D9434D84806DD5831F4C146D"/>
  </w:style>
  <w:style w:type="paragraph" w:customStyle="1" w:styleId="2E68CD60AFA147A8B41B9B06D60A28C7">
    <w:name w:val="2E68CD60AFA147A8B41B9B06D60A28C7"/>
  </w:style>
  <w:style w:type="paragraph" w:customStyle="1" w:styleId="2DDBFAABD6A2474BABE98A4764F1E2CD">
    <w:name w:val="2DDBFAABD6A2474BABE98A4764F1E2CD"/>
    <w:rsid w:val="00B46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ustom 66">
      <a:majorFont>
        <a:latin typeface="Univers"/>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13148A14-F4FE-4B4B-AB5F-2FA0145D0186}">
  <ds:schemaRefs>
    <ds:schemaRef ds:uri="http://schemas.microsoft.com/sharepoint/v3/contenttype/forms"/>
  </ds:schemaRefs>
</ds:datastoreItem>
</file>

<file path=customXml/itemProps2.xml><?xml version="1.0" encoding="utf-8"?>
<ds:datastoreItem xmlns:ds="http://schemas.openxmlformats.org/officeDocument/2006/customXml" ds:itemID="{FD43B521-E1C8-4365-A715-C5D28D2FD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E08641-7AD5-4AB2-AD53-CAF033CF252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Swiss design resume</Template>
  <TotalTime>0</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2021-08-30T17:10:00Z</dcterms:created>
  <dcterms:modified xsi:type="dcterms:W3CDTF">2021-08-30T17:48:00Z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